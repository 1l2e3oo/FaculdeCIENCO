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D57C2" w14:textId="77777777" w:rsidR="00DA4868" w:rsidRDefault="00DA4868" w:rsidP="00B81B7C">
      <w:pPr>
        <w:rPr>
          <w:rFonts w:ascii="Arial" w:hAnsi="Arial" w:cs="Arial"/>
          <w:b/>
          <w:sz w:val="24"/>
          <w:szCs w:val="24"/>
          <w:lang w:eastAsia="pt-BR"/>
        </w:rPr>
      </w:pPr>
    </w:p>
    <w:p w14:paraId="722EC0DF" w14:textId="69F720F4" w:rsidR="00DA4868" w:rsidRDefault="00DA4868" w:rsidP="00DA486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ARQUITETURA E ORGANIZAÇÃO DE COMPUTADORES</w:t>
      </w:r>
    </w:p>
    <w:p w14:paraId="48B83364" w14:textId="77777777" w:rsidR="00DA4868" w:rsidRDefault="00DA4868" w:rsidP="00DA486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14:paraId="62A8F4B9" w14:textId="25668B34" w:rsidR="00DA4868" w:rsidRDefault="00DA4868" w:rsidP="00DA4868">
      <w:pPr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EXERCÍCIOS DE FIXAÇÃO</w:t>
      </w:r>
    </w:p>
    <w:p w14:paraId="472C470A" w14:textId="77777777" w:rsidR="00DA4868" w:rsidRDefault="00DA4868" w:rsidP="00B81B7C">
      <w:pPr>
        <w:rPr>
          <w:rFonts w:ascii="Arial" w:hAnsi="Arial" w:cs="Arial"/>
          <w:b/>
          <w:sz w:val="24"/>
          <w:szCs w:val="24"/>
          <w:lang w:eastAsia="pt-BR"/>
        </w:rPr>
      </w:pPr>
    </w:p>
    <w:p w14:paraId="1DD38F73" w14:textId="77777777" w:rsidR="00DA4868" w:rsidRDefault="00DA4868" w:rsidP="00B81B7C">
      <w:pPr>
        <w:rPr>
          <w:rFonts w:ascii="Arial" w:hAnsi="Arial" w:cs="Arial"/>
          <w:b/>
          <w:sz w:val="24"/>
          <w:szCs w:val="24"/>
          <w:lang w:eastAsia="pt-BR"/>
        </w:rPr>
      </w:pPr>
    </w:p>
    <w:p w14:paraId="2BB4DA5E" w14:textId="44CBFEEE" w:rsidR="00AC370F" w:rsidRPr="00D1452F" w:rsidRDefault="001053DB" w:rsidP="00B81B7C">
      <w:p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D1452F">
        <w:rPr>
          <w:rFonts w:ascii="Arial" w:hAnsi="Arial" w:cs="Arial"/>
          <w:b/>
          <w:sz w:val="24"/>
          <w:szCs w:val="24"/>
          <w:lang w:eastAsia="pt-BR"/>
        </w:rPr>
        <w:t>Discente</w:t>
      </w:r>
      <w:r w:rsidRPr="00D1452F">
        <w:rPr>
          <w:rFonts w:ascii="Arial" w:hAnsi="Arial" w:cs="Arial"/>
          <w:sz w:val="24"/>
          <w:szCs w:val="24"/>
          <w:lang w:eastAsia="pt-BR"/>
        </w:rPr>
        <w:t>:_</w:t>
      </w:r>
      <w:r w:rsidR="00F83471" w:rsidRPr="00F83471">
        <w:rPr>
          <w:rFonts w:ascii="Arial" w:hAnsi="Arial" w:cs="Arial"/>
          <w:sz w:val="24"/>
          <w:szCs w:val="24"/>
          <w:u w:val="single"/>
          <w:lang w:eastAsia="pt-BR"/>
        </w:rPr>
        <w:t>Leonardo</w:t>
      </w:r>
      <w:proofErr w:type="spellEnd"/>
      <w:r w:rsidR="00F83471" w:rsidRPr="00F83471">
        <w:rPr>
          <w:rFonts w:ascii="Arial" w:hAnsi="Arial" w:cs="Arial"/>
          <w:sz w:val="24"/>
          <w:szCs w:val="24"/>
          <w:u w:val="single"/>
          <w:lang w:eastAsia="pt-BR"/>
        </w:rPr>
        <w:t xml:space="preserve"> Faria </w:t>
      </w:r>
      <w:proofErr w:type="spellStart"/>
      <w:r w:rsidR="00F83471" w:rsidRPr="00F83471">
        <w:rPr>
          <w:rFonts w:ascii="Arial" w:hAnsi="Arial" w:cs="Arial"/>
          <w:sz w:val="24"/>
          <w:szCs w:val="24"/>
          <w:u w:val="single"/>
          <w:lang w:eastAsia="pt-BR"/>
        </w:rPr>
        <w:t>Araujo</w:t>
      </w:r>
      <w:proofErr w:type="spellEnd"/>
      <w:r w:rsidRPr="00D1452F">
        <w:rPr>
          <w:rFonts w:ascii="Arial" w:hAnsi="Arial" w:cs="Arial"/>
          <w:sz w:val="24"/>
          <w:szCs w:val="24"/>
          <w:lang w:eastAsia="pt-BR"/>
        </w:rPr>
        <w:t>__________________________________________________</w:t>
      </w:r>
    </w:p>
    <w:p w14:paraId="2BB4DA5F" w14:textId="77777777" w:rsidR="00B81B7C" w:rsidRPr="0051515D" w:rsidRDefault="00B81B7C" w:rsidP="0051515D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5077C63E" w14:textId="76BFC1C7" w:rsidR="00DA4868" w:rsidRDefault="00DA4868" w:rsidP="00AA3A9B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0F444A0F" w14:textId="588D255E" w:rsidR="00541507" w:rsidRDefault="00AA3A9B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1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) </w:t>
      </w:r>
      <w:r w:rsidR="00541507" w:rsidRPr="00541507">
        <w:rPr>
          <w:rFonts w:ascii="Arial" w:hAnsi="Arial" w:cs="Arial"/>
          <w:sz w:val="24"/>
          <w:szCs w:val="24"/>
          <w:lang w:eastAsia="pt-BR"/>
        </w:rPr>
        <w:t>Somar duas variáveis</w:t>
      </w:r>
      <w:r w:rsidR="00541507">
        <w:rPr>
          <w:rFonts w:ascii="Arial" w:hAnsi="Arial" w:cs="Arial"/>
          <w:sz w:val="24"/>
          <w:szCs w:val="24"/>
          <w:lang w:eastAsia="pt-BR"/>
        </w:rPr>
        <w:t>: F</w:t>
      </w:r>
      <w:r w:rsidR="00541507" w:rsidRPr="00541507">
        <w:rPr>
          <w:rFonts w:ascii="Arial" w:hAnsi="Arial" w:cs="Arial"/>
          <w:sz w:val="24"/>
          <w:szCs w:val="24"/>
          <w:lang w:eastAsia="pt-BR"/>
        </w:rPr>
        <w:t>aça um programa para somar duas variáveis. As variáveis e o</w:t>
      </w:r>
      <w:r w:rsidR="0054150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41507" w:rsidRPr="00541507">
        <w:rPr>
          <w:rFonts w:ascii="Arial" w:hAnsi="Arial" w:cs="Arial"/>
          <w:sz w:val="24"/>
          <w:szCs w:val="24"/>
          <w:lang w:eastAsia="pt-BR"/>
        </w:rPr>
        <w:t>resultado estão dispostos segundo o mapa de memória abaixo:</w:t>
      </w:r>
      <w:bookmarkStart w:id="0" w:name="_GoBack"/>
      <w:bookmarkEnd w:id="0"/>
    </w:p>
    <w:p w14:paraId="39DF7C0A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9D9D586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128: primeira variável</w:t>
      </w:r>
    </w:p>
    <w:p w14:paraId="44E158BC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129: segunda variável</w:t>
      </w:r>
    </w:p>
    <w:p w14:paraId="14160316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130: resultado</w:t>
      </w:r>
    </w:p>
    <w:p w14:paraId="10FD3A24" w14:textId="0BD0B3A6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ab/>
      </w:r>
    </w:p>
    <w:p w14:paraId="5DAC37AA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Coluna dados:</w:t>
      </w:r>
    </w:p>
    <w:p w14:paraId="32E064A0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128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 w:rsidRPr="00541507">
        <w:rPr>
          <w:rFonts w:ascii="Arial" w:hAnsi="Arial" w:cs="Arial"/>
          <w:sz w:val="24"/>
          <w:szCs w:val="24"/>
          <w:lang w:eastAsia="pt-BR"/>
        </w:rPr>
        <w:t xml:space="preserve">40      </w:t>
      </w:r>
    </w:p>
    <w:p w14:paraId="65812F3B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129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 w:rsidRPr="00541507">
        <w:rPr>
          <w:rFonts w:ascii="Arial" w:hAnsi="Arial" w:cs="Arial"/>
          <w:sz w:val="24"/>
          <w:szCs w:val="24"/>
          <w:lang w:eastAsia="pt-BR"/>
        </w:rPr>
        <w:t xml:space="preserve">60      </w:t>
      </w:r>
    </w:p>
    <w:p w14:paraId="3579DCFD" w14:textId="58A1CC71" w:rsidR="00AA3A9B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130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 w:rsidRPr="00541507">
        <w:rPr>
          <w:rFonts w:ascii="Arial" w:hAnsi="Arial" w:cs="Arial"/>
          <w:sz w:val="24"/>
          <w:szCs w:val="24"/>
          <w:lang w:eastAsia="pt-BR"/>
        </w:rPr>
        <w:t>100</w:t>
      </w:r>
    </w:p>
    <w:p w14:paraId="522CE111" w14:textId="1EC33719" w:rsid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BAB5E45" w14:textId="66F46E04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2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) </w:t>
      </w:r>
      <w:r w:rsidRPr="00541507">
        <w:rPr>
          <w:rFonts w:ascii="Arial" w:hAnsi="Arial" w:cs="Arial"/>
          <w:sz w:val="24"/>
          <w:szCs w:val="24"/>
          <w:lang w:eastAsia="pt-BR"/>
        </w:rPr>
        <w:t>Subtrair duas variáveis: faça um programa para subtrair duas variáveis.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41507">
        <w:rPr>
          <w:rFonts w:ascii="Arial" w:hAnsi="Arial" w:cs="Arial"/>
          <w:sz w:val="24"/>
          <w:szCs w:val="24"/>
          <w:lang w:eastAsia="pt-BR"/>
        </w:rPr>
        <w:t>O resultado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41507">
        <w:rPr>
          <w:rFonts w:ascii="Arial" w:hAnsi="Arial" w:cs="Arial"/>
          <w:sz w:val="24"/>
          <w:szCs w:val="24"/>
          <w:lang w:eastAsia="pt-BR"/>
        </w:rPr>
        <w:t>deve aparecer na posição de memória consecutiva às ocupadas pelas variáveis.</w:t>
      </w:r>
    </w:p>
    <w:p w14:paraId="052731B7" w14:textId="77777777" w:rsid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084C509D" w14:textId="3A8E6E38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128: minuendo</w:t>
      </w:r>
    </w:p>
    <w:p w14:paraId="72BD5ED0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129: subtraendo</w:t>
      </w:r>
    </w:p>
    <w:p w14:paraId="65EB5236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130: resultado</w:t>
      </w:r>
    </w:p>
    <w:p w14:paraId="76209262" w14:textId="77777777" w:rsid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0FBDDD2D" w14:textId="4BAAE503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Coluna dados:</w:t>
      </w:r>
    </w:p>
    <w:p w14:paraId="01DACEFC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128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</w:t>
      </w:r>
      <w:proofErr w:type="gramEnd"/>
      <w:r w:rsidRPr="00541507">
        <w:rPr>
          <w:rFonts w:ascii="Arial" w:hAnsi="Arial" w:cs="Arial"/>
          <w:sz w:val="24"/>
          <w:szCs w:val="24"/>
          <w:lang w:eastAsia="pt-BR"/>
        </w:rPr>
        <w:t xml:space="preserve">70      </w:t>
      </w:r>
    </w:p>
    <w:p w14:paraId="42433F89" w14:textId="77777777" w:rsidR="00541507" w:rsidRPr="00541507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129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</w:t>
      </w:r>
      <w:proofErr w:type="gramEnd"/>
      <w:r w:rsidRPr="00541507">
        <w:rPr>
          <w:rFonts w:ascii="Arial" w:hAnsi="Arial" w:cs="Arial"/>
          <w:sz w:val="24"/>
          <w:szCs w:val="24"/>
          <w:lang w:eastAsia="pt-BR"/>
        </w:rPr>
        <w:t xml:space="preserve">50      </w:t>
      </w:r>
    </w:p>
    <w:p w14:paraId="24EC5B47" w14:textId="77777777" w:rsidR="004210BA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130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</w:t>
      </w:r>
      <w:proofErr w:type="gramEnd"/>
      <w:r w:rsidRPr="00541507">
        <w:rPr>
          <w:rFonts w:ascii="Arial" w:hAnsi="Arial" w:cs="Arial"/>
          <w:sz w:val="24"/>
          <w:szCs w:val="24"/>
          <w:lang w:eastAsia="pt-BR"/>
        </w:rPr>
        <w:t>20</w:t>
      </w:r>
    </w:p>
    <w:p w14:paraId="50403D0F" w14:textId="77777777" w:rsidR="004210BA" w:rsidRDefault="004210BA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B734549" w14:textId="2731A213" w:rsidR="004210BA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sz w:val="24"/>
          <w:szCs w:val="24"/>
          <w:lang w:eastAsia="pt-BR"/>
        </w:rPr>
        <w:t>3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) 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Somar </w:t>
      </w:r>
      <w:r>
        <w:rPr>
          <w:rFonts w:ascii="Arial" w:hAnsi="Arial" w:cs="Arial"/>
          <w:sz w:val="24"/>
          <w:szCs w:val="24"/>
          <w:lang w:eastAsia="pt-BR"/>
        </w:rPr>
        <w:t>três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 variáveis</w:t>
      </w:r>
      <w:r>
        <w:rPr>
          <w:rFonts w:ascii="Arial" w:hAnsi="Arial" w:cs="Arial"/>
          <w:sz w:val="24"/>
          <w:szCs w:val="24"/>
          <w:lang w:eastAsia="pt-BR"/>
        </w:rPr>
        <w:t>: F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aça um programa para somar </w:t>
      </w:r>
      <w:r>
        <w:rPr>
          <w:rFonts w:ascii="Arial" w:hAnsi="Arial" w:cs="Arial"/>
          <w:sz w:val="24"/>
          <w:szCs w:val="24"/>
          <w:lang w:eastAsia="pt-BR"/>
        </w:rPr>
        <w:t>três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 variáveis. As variáveis e 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41507">
        <w:rPr>
          <w:rFonts w:ascii="Arial" w:hAnsi="Arial" w:cs="Arial"/>
          <w:sz w:val="24"/>
          <w:szCs w:val="24"/>
          <w:lang w:eastAsia="pt-BR"/>
        </w:rPr>
        <w:t>resultado estão dispostos segundo o mapa de memória abaixo:</w:t>
      </w:r>
    </w:p>
    <w:p w14:paraId="2035DD62" w14:textId="77777777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D7AC69A" w14:textId="5F4400A6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</w:t>
      </w:r>
      <w:r>
        <w:rPr>
          <w:rFonts w:ascii="Arial" w:hAnsi="Arial" w:cs="Arial"/>
          <w:sz w:val="24"/>
          <w:szCs w:val="24"/>
          <w:lang w:eastAsia="pt-BR"/>
        </w:rPr>
        <w:t>00</w:t>
      </w:r>
      <w:r w:rsidRPr="00541507">
        <w:rPr>
          <w:rFonts w:ascii="Arial" w:hAnsi="Arial" w:cs="Arial"/>
          <w:sz w:val="24"/>
          <w:szCs w:val="24"/>
          <w:lang w:eastAsia="pt-BR"/>
        </w:rPr>
        <w:t>: primeira variável</w:t>
      </w:r>
    </w:p>
    <w:p w14:paraId="7A21DF27" w14:textId="5E73C905" w:rsidR="004210BA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</w:t>
      </w:r>
      <w:r>
        <w:rPr>
          <w:rFonts w:ascii="Arial" w:hAnsi="Arial" w:cs="Arial"/>
          <w:sz w:val="24"/>
          <w:szCs w:val="24"/>
          <w:lang w:eastAsia="pt-BR"/>
        </w:rPr>
        <w:t>01</w:t>
      </w:r>
      <w:r w:rsidRPr="00541507">
        <w:rPr>
          <w:rFonts w:ascii="Arial" w:hAnsi="Arial" w:cs="Arial"/>
          <w:sz w:val="24"/>
          <w:szCs w:val="24"/>
          <w:lang w:eastAsia="pt-BR"/>
        </w:rPr>
        <w:t>: segunda variável</w:t>
      </w:r>
    </w:p>
    <w:p w14:paraId="1AF3A8EC" w14:textId="17285014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</w:t>
      </w:r>
      <w:r>
        <w:rPr>
          <w:rFonts w:ascii="Arial" w:hAnsi="Arial" w:cs="Arial"/>
          <w:sz w:val="24"/>
          <w:szCs w:val="24"/>
          <w:lang w:eastAsia="pt-BR"/>
        </w:rPr>
        <w:t>02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: </w:t>
      </w:r>
      <w:r w:rsidR="00C527AA">
        <w:rPr>
          <w:rFonts w:ascii="Arial" w:hAnsi="Arial" w:cs="Arial"/>
          <w:sz w:val="24"/>
          <w:szCs w:val="24"/>
          <w:lang w:eastAsia="pt-BR"/>
        </w:rPr>
        <w:t>terceira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 variável</w:t>
      </w:r>
    </w:p>
    <w:p w14:paraId="007AD9E0" w14:textId="40A18FC6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Posição 1</w:t>
      </w:r>
      <w:r>
        <w:rPr>
          <w:rFonts w:ascii="Arial" w:hAnsi="Arial" w:cs="Arial"/>
          <w:sz w:val="24"/>
          <w:szCs w:val="24"/>
          <w:lang w:eastAsia="pt-BR"/>
        </w:rPr>
        <w:t>03</w:t>
      </w:r>
      <w:r w:rsidRPr="00541507">
        <w:rPr>
          <w:rFonts w:ascii="Arial" w:hAnsi="Arial" w:cs="Arial"/>
          <w:sz w:val="24"/>
          <w:szCs w:val="24"/>
          <w:lang w:eastAsia="pt-BR"/>
        </w:rPr>
        <w:t>: resultado</w:t>
      </w:r>
    </w:p>
    <w:p w14:paraId="04051FD9" w14:textId="77777777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ab/>
      </w:r>
    </w:p>
    <w:p w14:paraId="53A38785" w14:textId="77777777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p w14:paraId="4392EDCA" w14:textId="77777777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Coluna dados:</w:t>
      </w:r>
    </w:p>
    <w:p w14:paraId="76B92B42" w14:textId="669720D3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00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20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      </w:t>
      </w:r>
    </w:p>
    <w:p w14:paraId="11FFFB9A" w14:textId="77777777" w:rsidR="004210BA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01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5</w:t>
      </w:r>
    </w:p>
    <w:p w14:paraId="38BD6AC1" w14:textId="292AE06E" w:rsidR="004210BA" w:rsidRPr="00541507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102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5</w:t>
      </w:r>
      <w:r w:rsidRPr="00541507">
        <w:rPr>
          <w:rFonts w:ascii="Arial" w:hAnsi="Arial" w:cs="Arial"/>
          <w:sz w:val="24"/>
          <w:szCs w:val="24"/>
          <w:lang w:eastAsia="pt-BR"/>
        </w:rPr>
        <w:t xml:space="preserve">  </w:t>
      </w:r>
    </w:p>
    <w:p w14:paraId="55B5379E" w14:textId="5FC2A75F" w:rsidR="004210BA" w:rsidRDefault="004210BA" w:rsidP="004210BA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  <w:r w:rsidRPr="00541507"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03</w:t>
      </w:r>
      <w:proofErr w:type="gramStart"/>
      <w:r w:rsidRPr="00541507">
        <w:rPr>
          <w:rFonts w:ascii="Arial" w:hAnsi="Arial" w:cs="Arial"/>
          <w:sz w:val="24"/>
          <w:szCs w:val="24"/>
          <w:lang w:eastAsia="pt-BR"/>
        </w:rPr>
        <w:t xml:space="preserve">    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30</w:t>
      </w:r>
    </w:p>
    <w:p w14:paraId="42257F77" w14:textId="00A79F54" w:rsidR="00541507" w:rsidRPr="00AA3A9B" w:rsidRDefault="00541507" w:rsidP="00541507">
      <w:pPr>
        <w:tabs>
          <w:tab w:val="left" w:pos="9615"/>
        </w:tabs>
        <w:rPr>
          <w:rFonts w:ascii="Arial" w:hAnsi="Arial" w:cs="Arial"/>
          <w:sz w:val="24"/>
          <w:szCs w:val="24"/>
          <w:lang w:eastAsia="pt-BR"/>
        </w:rPr>
      </w:pPr>
    </w:p>
    <w:sectPr w:rsidR="00541507" w:rsidRPr="00AA3A9B" w:rsidSect="001053DB">
      <w:headerReference w:type="default" r:id="rId8"/>
      <w:footerReference w:type="default" r:id="rId9"/>
      <w:pgSz w:w="11906" w:h="16838"/>
      <w:pgMar w:top="435" w:right="425" w:bottom="851" w:left="567" w:header="450" w:footer="8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E8CD3" w14:textId="77777777" w:rsidR="004C4E4F" w:rsidRDefault="004C4E4F" w:rsidP="00303F8B">
      <w:r>
        <w:separator/>
      </w:r>
    </w:p>
  </w:endnote>
  <w:endnote w:type="continuationSeparator" w:id="0">
    <w:p w14:paraId="1797C682" w14:textId="77777777" w:rsidR="004C4E4F" w:rsidRDefault="004C4E4F" w:rsidP="0030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Janson Text">
    <w:altName w:val="Times New Roman"/>
    <w:charset w:val="00"/>
    <w:family w:val="auto"/>
    <w:pitch w:val="default"/>
  </w:font>
  <w:font w:name="JPPKBL+Arial">
    <w:altName w:val="JPPKBL+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Layout w:type="fixed"/>
      <w:tblLook w:val="0000" w:firstRow="0" w:lastRow="0" w:firstColumn="0" w:lastColumn="0" w:noHBand="0" w:noVBand="0"/>
    </w:tblPr>
    <w:tblGrid>
      <w:gridCol w:w="5527"/>
      <w:gridCol w:w="5672"/>
    </w:tblGrid>
    <w:tr w:rsidR="00060A6E" w14:paraId="2BB4DAA3" w14:textId="77777777">
      <w:tc>
        <w:tcPr>
          <w:tcW w:w="5527" w:type="dxa"/>
          <w:tcBorders>
            <w:top w:val="single" w:sz="4" w:space="0" w:color="000000"/>
          </w:tcBorders>
          <w:shd w:val="clear" w:color="auto" w:fill="auto"/>
        </w:tcPr>
        <w:p w14:paraId="2BB4DAA1" w14:textId="1BF10497" w:rsidR="00060A6E" w:rsidRDefault="00060A6E" w:rsidP="0005669F">
          <w:pPr>
            <w:pStyle w:val="Rodap"/>
            <w:snapToGrid w:val="0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5672" w:type="dxa"/>
          <w:tcBorders>
            <w:top w:val="single" w:sz="4" w:space="0" w:color="000000"/>
          </w:tcBorders>
          <w:shd w:val="clear" w:color="auto" w:fill="auto"/>
        </w:tcPr>
        <w:p w14:paraId="2BB4DAA2" w14:textId="0849E482" w:rsidR="00060A6E" w:rsidRDefault="00060A6E" w:rsidP="000C0623">
          <w:pPr>
            <w:pStyle w:val="Rodap"/>
            <w:snapToGrid w:val="0"/>
            <w:jc w:val="right"/>
            <w:rPr>
              <w:rFonts w:ascii="Arial" w:hAnsi="Arial" w:cs="Arial"/>
              <w:sz w:val="22"/>
              <w:szCs w:val="22"/>
            </w:rPr>
          </w:pPr>
        </w:p>
      </w:tc>
    </w:tr>
  </w:tbl>
  <w:p w14:paraId="2BB4DAA4" w14:textId="77777777" w:rsidR="00060A6E" w:rsidRDefault="00060A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41F4C" w14:textId="77777777" w:rsidR="004C4E4F" w:rsidRDefault="004C4E4F" w:rsidP="00303F8B">
      <w:r>
        <w:separator/>
      </w:r>
    </w:p>
  </w:footnote>
  <w:footnote w:type="continuationSeparator" w:id="0">
    <w:p w14:paraId="118407F3" w14:textId="77777777" w:rsidR="004C4E4F" w:rsidRDefault="004C4E4F" w:rsidP="00303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7371"/>
      <w:gridCol w:w="1984"/>
    </w:tblGrid>
    <w:tr w:rsidR="00060A6E" w:rsidRPr="00D56EF9" w14:paraId="2BB4DA9F" w14:textId="77777777" w:rsidTr="002024CA">
      <w:trPr>
        <w:cantSplit/>
        <w:trHeight w:val="851"/>
      </w:trPr>
      <w:tc>
        <w:tcPr>
          <w:tcW w:w="1844" w:type="dxa"/>
          <w:tcBorders>
            <w:bottom w:val="single" w:sz="4" w:space="0" w:color="000000"/>
          </w:tcBorders>
          <w:shd w:val="clear" w:color="auto" w:fill="auto"/>
        </w:tcPr>
        <w:p w14:paraId="2BB4DA95" w14:textId="190023C2" w:rsidR="00D517FA" w:rsidRPr="00D517FA" w:rsidRDefault="00D517FA" w:rsidP="00DA4868"/>
      </w:tc>
      <w:tc>
        <w:tcPr>
          <w:tcW w:w="7371" w:type="dxa"/>
          <w:tcBorders>
            <w:bottom w:val="single" w:sz="4" w:space="0" w:color="000000"/>
          </w:tcBorders>
          <w:shd w:val="clear" w:color="auto" w:fill="auto"/>
        </w:tcPr>
        <w:p w14:paraId="2BB4DA9D" w14:textId="61517632" w:rsidR="00DD1C26" w:rsidRPr="001053DB" w:rsidRDefault="00DD1C26" w:rsidP="001053DB"/>
      </w:tc>
      <w:tc>
        <w:tcPr>
          <w:tcW w:w="1984" w:type="dxa"/>
          <w:tcBorders>
            <w:bottom w:val="single" w:sz="4" w:space="0" w:color="000000"/>
          </w:tcBorders>
          <w:shd w:val="clear" w:color="auto" w:fill="auto"/>
        </w:tcPr>
        <w:p w14:paraId="2BB4DA9E" w14:textId="77777777" w:rsidR="00060A6E" w:rsidRPr="00D56EF9" w:rsidRDefault="00060A6E">
          <w:pPr>
            <w:pStyle w:val="Cabealho"/>
            <w:tabs>
              <w:tab w:val="clear" w:pos="4320"/>
              <w:tab w:val="clear" w:pos="8640"/>
            </w:tabs>
            <w:spacing w:before="120"/>
            <w:jc w:val="right"/>
            <w:rPr>
              <w:rFonts w:ascii="Arial" w:hAnsi="Arial" w:cs="Arial"/>
              <w:sz w:val="22"/>
              <w:szCs w:val="22"/>
            </w:rPr>
          </w:pPr>
        </w:p>
      </w:tc>
    </w:tr>
  </w:tbl>
  <w:p w14:paraId="2BB4DAA0" w14:textId="77777777" w:rsidR="00060A6E" w:rsidRPr="003568D3" w:rsidRDefault="00060A6E" w:rsidP="00D517FA">
    <w:pPr>
      <w:pStyle w:val="Cabealho"/>
      <w:jc w:val="cent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7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8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9">
    <w:nsid w:val="0CDF71A3"/>
    <w:multiLevelType w:val="hybridMultilevel"/>
    <w:tmpl w:val="0C2A002C"/>
    <w:lvl w:ilvl="0" w:tplc="4480566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E545ACB"/>
    <w:multiLevelType w:val="hybridMultilevel"/>
    <w:tmpl w:val="D16483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C4ACB"/>
    <w:multiLevelType w:val="hybridMultilevel"/>
    <w:tmpl w:val="0DE2EB36"/>
    <w:lvl w:ilvl="0" w:tplc="242878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76612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C443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44E883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59A63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ADA7D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EA7A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752F5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69CE5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126EA"/>
    <w:multiLevelType w:val="hybridMultilevel"/>
    <w:tmpl w:val="315AD7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11F5C"/>
    <w:multiLevelType w:val="hybridMultilevel"/>
    <w:tmpl w:val="8E66639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001328"/>
    <w:multiLevelType w:val="hybridMultilevel"/>
    <w:tmpl w:val="69F8E9A6"/>
    <w:lvl w:ilvl="0" w:tplc="0512D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519E7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23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3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68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C4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C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A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0E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D16761"/>
    <w:multiLevelType w:val="hybridMultilevel"/>
    <w:tmpl w:val="6B528022"/>
    <w:lvl w:ilvl="0" w:tplc="F7B80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DEE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802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B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248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0EC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C3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CE9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540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87A22FC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76519"/>
    <w:multiLevelType w:val="hybridMultilevel"/>
    <w:tmpl w:val="A5484EC0"/>
    <w:lvl w:ilvl="0" w:tplc="750026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30242CB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D118C0"/>
    <w:multiLevelType w:val="hybridMultilevel"/>
    <w:tmpl w:val="7C70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53631"/>
    <w:multiLevelType w:val="hybridMultilevel"/>
    <w:tmpl w:val="829E7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B71A6A"/>
    <w:multiLevelType w:val="hybridMultilevel"/>
    <w:tmpl w:val="35D20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A1F4D"/>
    <w:multiLevelType w:val="hybridMultilevel"/>
    <w:tmpl w:val="71FC31B0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99309AD"/>
    <w:multiLevelType w:val="hybridMultilevel"/>
    <w:tmpl w:val="DE0E60E0"/>
    <w:lvl w:ilvl="0" w:tplc="C7A246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23000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2C9A5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DB042C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FB065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0AE3B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B1C6E4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625C1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548F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9F7644"/>
    <w:multiLevelType w:val="hybridMultilevel"/>
    <w:tmpl w:val="C3FAC15C"/>
    <w:lvl w:ilvl="0" w:tplc="5A165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2F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5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E6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E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8A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E0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6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7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DC01FE2"/>
    <w:multiLevelType w:val="hybridMultilevel"/>
    <w:tmpl w:val="49603A5A"/>
    <w:lvl w:ilvl="0" w:tplc="28D039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8"/>
  </w:num>
  <w:num w:numId="5">
    <w:abstractNumId w:val="22"/>
  </w:num>
  <w:num w:numId="6">
    <w:abstractNumId w:val="16"/>
  </w:num>
  <w:num w:numId="7">
    <w:abstractNumId w:val="25"/>
  </w:num>
  <w:num w:numId="8">
    <w:abstractNumId w:val="9"/>
  </w:num>
  <w:num w:numId="9">
    <w:abstractNumId w:val="11"/>
  </w:num>
  <w:num w:numId="10">
    <w:abstractNumId w:val="24"/>
  </w:num>
  <w:num w:numId="11">
    <w:abstractNumId w:val="10"/>
  </w:num>
  <w:num w:numId="12">
    <w:abstractNumId w:val="19"/>
  </w:num>
  <w:num w:numId="13">
    <w:abstractNumId w:val="12"/>
  </w:num>
  <w:num w:numId="14">
    <w:abstractNumId w:val="13"/>
  </w:num>
  <w:num w:numId="15">
    <w:abstractNumId w:val="17"/>
  </w:num>
  <w:num w:numId="16">
    <w:abstractNumId w:val="15"/>
  </w:num>
  <w:num w:numId="17">
    <w:abstractNumId w:val="21"/>
  </w:num>
  <w:num w:numId="18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95"/>
    <w:rsid w:val="0000064D"/>
    <w:rsid w:val="0000758C"/>
    <w:rsid w:val="0005669F"/>
    <w:rsid w:val="00060A6E"/>
    <w:rsid w:val="00065165"/>
    <w:rsid w:val="00065AF2"/>
    <w:rsid w:val="00074709"/>
    <w:rsid w:val="000854B9"/>
    <w:rsid w:val="00097B27"/>
    <w:rsid w:val="000A1C7E"/>
    <w:rsid w:val="000B01F8"/>
    <w:rsid w:val="000B4EBF"/>
    <w:rsid w:val="000C0623"/>
    <w:rsid w:val="000E0802"/>
    <w:rsid w:val="000F5CB8"/>
    <w:rsid w:val="00101863"/>
    <w:rsid w:val="001053DB"/>
    <w:rsid w:val="00153B61"/>
    <w:rsid w:val="001B1507"/>
    <w:rsid w:val="001B5A88"/>
    <w:rsid w:val="001B6614"/>
    <w:rsid w:val="001C79D1"/>
    <w:rsid w:val="001D1953"/>
    <w:rsid w:val="001E7D4D"/>
    <w:rsid w:val="001F2129"/>
    <w:rsid w:val="002024CA"/>
    <w:rsid w:val="00227457"/>
    <w:rsid w:val="00233030"/>
    <w:rsid w:val="00247253"/>
    <w:rsid w:val="002600F2"/>
    <w:rsid w:val="002A5489"/>
    <w:rsid w:val="002B0E34"/>
    <w:rsid w:val="002B30AF"/>
    <w:rsid w:val="002B3DCE"/>
    <w:rsid w:val="002B4560"/>
    <w:rsid w:val="002D22F3"/>
    <w:rsid w:val="002E4093"/>
    <w:rsid w:val="002F0DE8"/>
    <w:rsid w:val="002F141C"/>
    <w:rsid w:val="003036AE"/>
    <w:rsid w:val="00303F8B"/>
    <w:rsid w:val="00304ECA"/>
    <w:rsid w:val="00320CDB"/>
    <w:rsid w:val="00321D3B"/>
    <w:rsid w:val="00336FE2"/>
    <w:rsid w:val="00342E70"/>
    <w:rsid w:val="003568D3"/>
    <w:rsid w:val="003631ED"/>
    <w:rsid w:val="00365A9B"/>
    <w:rsid w:val="00370A48"/>
    <w:rsid w:val="00371D97"/>
    <w:rsid w:val="00383ED8"/>
    <w:rsid w:val="00394DDD"/>
    <w:rsid w:val="003A32B6"/>
    <w:rsid w:val="003A3A1D"/>
    <w:rsid w:val="003E7966"/>
    <w:rsid w:val="0040363D"/>
    <w:rsid w:val="004210BA"/>
    <w:rsid w:val="00425940"/>
    <w:rsid w:val="00447372"/>
    <w:rsid w:val="00456453"/>
    <w:rsid w:val="00471BD7"/>
    <w:rsid w:val="004726CF"/>
    <w:rsid w:val="00482D08"/>
    <w:rsid w:val="00483747"/>
    <w:rsid w:val="00490A35"/>
    <w:rsid w:val="004A71A9"/>
    <w:rsid w:val="004C4E4F"/>
    <w:rsid w:val="004D6BB3"/>
    <w:rsid w:val="004E4F6E"/>
    <w:rsid w:val="00504EC6"/>
    <w:rsid w:val="0051515D"/>
    <w:rsid w:val="0053503A"/>
    <w:rsid w:val="00541507"/>
    <w:rsid w:val="00551E46"/>
    <w:rsid w:val="005915D9"/>
    <w:rsid w:val="005960AC"/>
    <w:rsid w:val="005A19F8"/>
    <w:rsid w:val="005A47B1"/>
    <w:rsid w:val="005C414E"/>
    <w:rsid w:val="005D045E"/>
    <w:rsid w:val="005D38C0"/>
    <w:rsid w:val="005E12E3"/>
    <w:rsid w:val="006469A1"/>
    <w:rsid w:val="00666C74"/>
    <w:rsid w:val="006A6C18"/>
    <w:rsid w:val="006C43B1"/>
    <w:rsid w:val="006F60EB"/>
    <w:rsid w:val="00710893"/>
    <w:rsid w:val="00712825"/>
    <w:rsid w:val="00716DE6"/>
    <w:rsid w:val="00721F41"/>
    <w:rsid w:val="00735377"/>
    <w:rsid w:val="007375B6"/>
    <w:rsid w:val="00743E20"/>
    <w:rsid w:val="00753811"/>
    <w:rsid w:val="007652D6"/>
    <w:rsid w:val="007657CE"/>
    <w:rsid w:val="00777A1D"/>
    <w:rsid w:val="0078106B"/>
    <w:rsid w:val="00781592"/>
    <w:rsid w:val="0078243B"/>
    <w:rsid w:val="00787539"/>
    <w:rsid w:val="00794A46"/>
    <w:rsid w:val="007A39CE"/>
    <w:rsid w:val="007A7E88"/>
    <w:rsid w:val="007B1E54"/>
    <w:rsid w:val="00803373"/>
    <w:rsid w:val="00892338"/>
    <w:rsid w:val="00892DD9"/>
    <w:rsid w:val="008A0916"/>
    <w:rsid w:val="008B0213"/>
    <w:rsid w:val="008C7493"/>
    <w:rsid w:val="008D0F2D"/>
    <w:rsid w:val="0090262E"/>
    <w:rsid w:val="00912AC2"/>
    <w:rsid w:val="0093163E"/>
    <w:rsid w:val="009549B8"/>
    <w:rsid w:val="00955481"/>
    <w:rsid w:val="00956741"/>
    <w:rsid w:val="009835E3"/>
    <w:rsid w:val="0098501C"/>
    <w:rsid w:val="0099196C"/>
    <w:rsid w:val="00992795"/>
    <w:rsid w:val="0099794A"/>
    <w:rsid w:val="009A0B34"/>
    <w:rsid w:val="009B0C2F"/>
    <w:rsid w:val="009B1695"/>
    <w:rsid w:val="009F7D0E"/>
    <w:rsid w:val="00A25FBB"/>
    <w:rsid w:val="00A420C1"/>
    <w:rsid w:val="00A46DDB"/>
    <w:rsid w:val="00A51585"/>
    <w:rsid w:val="00A61011"/>
    <w:rsid w:val="00A778C4"/>
    <w:rsid w:val="00A97E69"/>
    <w:rsid w:val="00A97E92"/>
    <w:rsid w:val="00AA3A9B"/>
    <w:rsid w:val="00AC1BE5"/>
    <w:rsid w:val="00AC27B5"/>
    <w:rsid w:val="00AC370F"/>
    <w:rsid w:val="00AD0106"/>
    <w:rsid w:val="00AF1FEF"/>
    <w:rsid w:val="00B1487B"/>
    <w:rsid w:val="00B46C7C"/>
    <w:rsid w:val="00B81B7C"/>
    <w:rsid w:val="00B95B2F"/>
    <w:rsid w:val="00BC044B"/>
    <w:rsid w:val="00BC16DD"/>
    <w:rsid w:val="00BC2F33"/>
    <w:rsid w:val="00BE7AF0"/>
    <w:rsid w:val="00BF6E8B"/>
    <w:rsid w:val="00C00D70"/>
    <w:rsid w:val="00C10DF4"/>
    <w:rsid w:val="00C30A73"/>
    <w:rsid w:val="00C41690"/>
    <w:rsid w:val="00C50322"/>
    <w:rsid w:val="00C527AA"/>
    <w:rsid w:val="00C6061D"/>
    <w:rsid w:val="00C815F1"/>
    <w:rsid w:val="00C83713"/>
    <w:rsid w:val="00C90E9C"/>
    <w:rsid w:val="00CA47E1"/>
    <w:rsid w:val="00CB2635"/>
    <w:rsid w:val="00CB53AA"/>
    <w:rsid w:val="00CE4E6F"/>
    <w:rsid w:val="00D1452F"/>
    <w:rsid w:val="00D31875"/>
    <w:rsid w:val="00D359CD"/>
    <w:rsid w:val="00D517FA"/>
    <w:rsid w:val="00D53D0E"/>
    <w:rsid w:val="00D56EF9"/>
    <w:rsid w:val="00D80418"/>
    <w:rsid w:val="00D95641"/>
    <w:rsid w:val="00D95C0D"/>
    <w:rsid w:val="00D95F49"/>
    <w:rsid w:val="00DA4868"/>
    <w:rsid w:val="00DD1C26"/>
    <w:rsid w:val="00DE5A65"/>
    <w:rsid w:val="00DE5D97"/>
    <w:rsid w:val="00DF70C4"/>
    <w:rsid w:val="00E039E9"/>
    <w:rsid w:val="00E11136"/>
    <w:rsid w:val="00E14C34"/>
    <w:rsid w:val="00E258F9"/>
    <w:rsid w:val="00E26652"/>
    <w:rsid w:val="00E718FF"/>
    <w:rsid w:val="00E7564A"/>
    <w:rsid w:val="00E877EE"/>
    <w:rsid w:val="00E95C93"/>
    <w:rsid w:val="00EA673B"/>
    <w:rsid w:val="00EB0A7D"/>
    <w:rsid w:val="00EC1C3B"/>
    <w:rsid w:val="00EE6095"/>
    <w:rsid w:val="00F27189"/>
    <w:rsid w:val="00F63788"/>
    <w:rsid w:val="00F76DD2"/>
    <w:rsid w:val="00F83471"/>
    <w:rsid w:val="00F91D97"/>
    <w:rsid w:val="00FB7E46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BB4D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6"/>
      <w:lang w:eastAsia="ar-SA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bCs/>
      <w:sz w:val="28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8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3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  <w:sz w:val="22"/>
      <w:szCs w:val="24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Forte">
    <w:name w:val="Strong"/>
    <w:basedOn w:val="Fontepargpadro1"/>
    <w:qFormat/>
    <w:rPr>
      <w:b/>
    </w:rPr>
  </w:style>
  <w:style w:type="character" w:customStyle="1" w:styleId="texto1">
    <w:name w:val="texto1"/>
    <w:basedOn w:val="Fontepargpadro1"/>
    <w:rPr>
      <w:rFonts w:ascii="Verdana" w:hAnsi="Verdana"/>
      <w:strike w:val="0"/>
      <w:dstrike w:val="0"/>
      <w:color w:val="000000"/>
      <w:sz w:val="15"/>
      <w:szCs w:val="15"/>
      <w:u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cuodecorpodetexto21">
    <w:name w:val="Recuo de corpo de texto 21"/>
    <w:basedOn w:val="Normal"/>
    <w:pPr>
      <w:spacing w:line="360" w:lineRule="auto"/>
      <w:ind w:left="1620" w:hanging="1620"/>
      <w:jc w:val="both"/>
    </w:pPr>
    <w:rPr>
      <w:rFonts w:ascii="Arial" w:hAnsi="Arial" w:cs="Arial"/>
      <w:sz w:val="24"/>
      <w:szCs w:val="24"/>
    </w:rPr>
  </w:style>
  <w:style w:type="paragraph" w:styleId="Recuodecorpodetexto">
    <w:name w:val="Body Text Indent"/>
    <w:basedOn w:val="Normal"/>
    <w:pPr>
      <w:ind w:left="60"/>
      <w:jc w:val="both"/>
    </w:pPr>
    <w:rPr>
      <w:rFonts w:ascii="Arial" w:hAnsi="Arial"/>
      <w:sz w:val="22"/>
      <w:szCs w:val="24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rpodetexto21">
    <w:name w:val="Corpo de texto 2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Corpodetexto31">
    <w:name w:val="Corpo de texto 3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Recuodecorpodetexto31">
    <w:name w:val="Recuo de corpo de texto 31"/>
    <w:basedOn w:val="Normal"/>
    <w:pPr>
      <w:ind w:left="60"/>
      <w:jc w:val="both"/>
    </w:pPr>
    <w:rPr>
      <w:rFonts w:ascii="Arial" w:hAnsi="Arial"/>
      <w:sz w:val="20"/>
    </w:rPr>
  </w:style>
  <w:style w:type="paragraph" w:customStyle="1" w:styleId="H1">
    <w:name w:val="H1"/>
    <w:basedOn w:val="Normal"/>
    <w:pPr>
      <w:keepLines/>
      <w:spacing w:line="320" w:lineRule="exact"/>
    </w:pPr>
    <w:rPr>
      <w:rFonts w:ascii="New York" w:hAnsi="New York"/>
      <w:spacing w:val="15"/>
      <w:sz w:val="30"/>
      <w:lang w:val="en-US"/>
    </w:r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b/>
      <w:sz w:val="28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4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Textoembloco1">
    <w:name w:val="Texto em bloco1"/>
    <w:basedOn w:val="Normal"/>
    <w:pPr>
      <w:ind w:left="1122" w:right="568"/>
      <w:jc w:val="both"/>
    </w:pPr>
    <w:rPr>
      <w:sz w:val="22"/>
    </w:rPr>
  </w:style>
  <w:style w:type="paragraph" w:customStyle="1" w:styleId="Legenda10">
    <w:name w:val="Legenda1"/>
    <w:basedOn w:val="Normal"/>
    <w:next w:val="Normal"/>
    <w:pPr>
      <w:spacing w:line="216" w:lineRule="auto"/>
      <w:ind w:firstLine="480"/>
      <w:jc w:val="center"/>
    </w:pPr>
    <w:rPr>
      <w:rFonts w:ascii="Arial" w:hAnsi="Arial"/>
      <w:b/>
      <w:sz w:val="28"/>
      <w:lang w:val="pt-PT"/>
    </w:rPr>
  </w:style>
  <w:style w:type="paragraph" w:customStyle="1" w:styleId="txt1">
    <w:name w:val="txt1"/>
    <w:basedOn w:val="Normal"/>
    <w:pPr>
      <w:spacing w:before="100" w:after="100"/>
    </w:pPr>
    <w:rPr>
      <w:rFonts w:ascii="Arial" w:hAnsi="Arial" w:cs="Arial"/>
      <w:color w:val="000000"/>
      <w:sz w:val="22"/>
      <w:szCs w:val="22"/>
    </w:rPr>
  </w:style>
  <w:style w:type="paragraph" w:customStyle="1" w:styleId="T">
    <w:name w:val="T"/>
    <w:basedOn w:val="Normal"/>
    <w:pPr>
      <w:keepLines/>
      <w:tabs>
        <w:tab w:val="left" w:pos="300"/>
      </w:tabs>
      <w:spacing w:line="240" w:lineRule="exact"/>
      <w:jc w:val="both"/>
    </w:pPr>
    <w:rPr>
      <w:rFonts w:ascii="Janson Text" w:hAnsi="Janson Text"/>
      <w:sz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D0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D08"/>
    <w:rPr>
      <w:sz w:val="16"/>
      <w:szCs w:val="16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8371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83713"/>
    <w:rPr>
      <w:sz w:val="26"/>
      <w:lang w:eastAsia="ar-SA"/>
    </w:rPr>
  </w:style>
  <w:style w:type="paragraph" w:styleId="Legenda">
    <w:name w:val="caption"/>
    <w:basedOn w:val="Normal"/>
    <w:next w:val="Normal"/>
    <w:qFormat/>
    <w:rsid w:val="00153B61"/>
    <w:pPr>
      <w:suppressAutoHyphens w:val="0"/>
      <w:spacing w:line="216" w:lineRule="auto"/>
      <w:ind w:firstLine="480"/>
      <w:jc w:val="center"/>
    </w:pPr>
    <w:rPr>
      <w:rFonts w:ascii="Arial" w:hAnsi="Arial"/>
      <w:b/>
      <w:snapToGrid w:val="0"/>
      <w:sz w:val="28"/>
      <w:lang w:val="pt-PT"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3537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35377"/>
    <w:rPr>
      <w:sz w:val="16"/>
      <w:szCs w:val="16"/>
      <w:lang w:eastAsia="ar-SA"/>
    </w:rPr>
  </w:style>
  <w:style w:type="character" w:customStyle="1" w:styleId="Ttulo3Char">
    <w:name w:val="Título 3 Char"/>
    <w:basedOn w:val="Fontepargpadro"/>
    <w:link w:val="Ttulo3"/>
    <w:rsid w:val="002B0E34"/>
    <w:rPr>
      <w:rFonts w:ascii="Arial" w:hAnsi="Arial"/>
      <w:b/>
      <w:sz w:val="22"/>
      <w:lang w:eastAsia="ar-SA"/>
    </w:rPr>
  </w:style>
  <w:style w:type="character" w:customStyle="1" w:styleId="Ttulo9Char">
    <w:name w:val="Título 9 Char"/>
    <w:basedOn w:val="Fontepargpadro"/>
    <w:link w:val="Ttulo9"/>
    <w:rsid w:val="002B0E34"/>
    <w:rPr>
      <w:rFonts w:ascii="Arial" w:hAnsi="Arial" w:cs="Arial"/>
      <w:sz w:val="22"/>
      <w:szCs w:val="22"/>
      <w:lang w:eastAsia="ar-SA"/>
    </w:rPr>
  </w:style>
  <w:style w:type="character" w:customStyle="1" w:styleId="CabealhoChar">
    <w:name w:val="Cabeçalho Char"/>
    <w:basedOn w:val="Fontepargpadro"/>
    <w:link w:val="Cabealho"/>
    <w:rsid w:val="002B0E34"/>
    <w:rPr>
      <w:sz w:val="26"/>
      <w:lang w:eastAsia="ar-SA"/>
    </w:rPr>
  </w:style>
  <w:style w:type="character" w:customStyle="1" w:styleId="Ttulo1Char">
    <w:name w:val="Título 1 Char"/>
    <w:basedOn w:val="Fontepargpadro"/>
    <w:link w:val="Ttulo1"/>
    <w:rsid w:val="00912AC2"/>
    <w:rPr>
      <w:rFonts w:ascii="Arial" w:hAnsi="Arial"/>
      <w:b/>
      <w:sz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912AC2"/>
    <w:rPr>
      <w:rFonts w:ascii="Arial" w:hAnsi="Arial" w:cs="Arial"/>
      <w:sz w:val="22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12AC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12AC2"/>
    <w:rPr>
      <w:sz w:val="26"/>
      <w:lang w:eastAsia="ar-SA"/>
    </w:rPr>
  </w:style>
  <w:style w:type="paragraph" w:customStyle="1" w:styleId="Default">
    <w:name w:val="Default"/>
    <w:rsid w:val="00DE5A65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7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70F"/>
    <w:rPr>
      <w:rFonts w:ascii="Tahoma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105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81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57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6"/>
      <w:lang w:eastAsia="ar-SA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bCs/>
      <w:sz w:val="28"/>
      <w:szCs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bCs/>
      <w:sz w:val="28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Arial" w:hAnsi="Arial"/>
      <w:b/>
      <w:sz w:val="23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bCs/>
      <w:sz w:val="22"/>
      <w:szCs w:val="24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Forte">
    <w:name w:val="Strong"/>
    <w:basedOn w:val="Fontepargpadro1"/>
    <w:qFormat/>
    <w:rPr>
      <w:b/>
    </w:rPr>
  </w:style>
  <w:style w:type="character" w:customStyle="1" w:styleId="texto1">
    <w:name w:val="texto1"/>
    <w:basedOn w:val="Fontepargpadro1"/>
    <w:rPr>
      <w:rFonts w:ascii="Verdana" w:hAnsi="Verdana"/>
      <w:strike w:val="0"/>
      <w:dstrike w:val="0"/>
      <w:color w:val="000000"/>
      <w:sz w:val="15"/>
      <w:szCs w:val="15"/>
      <w:u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cuodecorpodetexto21">
    <w:name w:val="Recuo de corpo de texto 21"/>
    <w:basedOn w:val="Normal"/>
    <w:pPr>
      <w:spacing w:line="360" w:lineRule="auto"/>
      <w:ind w:left="1620" w:hanging="1620"/>
      <w:jc w:val="both"/>
    </w:pPr>
    <w:rPr>
      <w:rFonts w:ascii="Arial" w:hAnsi="Arial" w:cs="Arial"/>
      <w:sz w:val="24"/>
      <w:szCs w:val="24"/>
    </w:rPr>
  </w:style>
  <w:style w:type="paragraph" w:styleId="Recuodecorpodetexto">
    <w:name w:val="Body Text Indent"/>
    <w:basedOn w:val="Normal"/>
    <w:pPr>
      <w:ind w:left="60"/>
      <w:jc w:val="both"/>
    </w:pPr>
    <w:rPr>
      <w:rFonts w:ascii="Arial" w:hAnsi="Arial"/>
      <w:sz w:val="22"/>
      <w:szCs w:val="24"/>
    </w:r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Corpodetexto21">
    <w:name w:val="Corpo de texto 2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Corpodetexto31">
    <w:name w:val="Corpo de texto 31"/>
    <w:basedOn w:val="Normal"/>
    <w:pPr>
      <w:widowControl w:val="0"/>
      <w:jc w:val="both"/>
    </w:pPr>
    <w:rPr>
      <w:rFonts w:ascii="Arial" w:hAnsi="Arial" w:cs="Arial"/>
      <w:sz w:val="20"/>
    </w:rPr>
  </w:style>
  <w:style w:type="paragraph" w:customStyle="1" w:styleId="Recuodecorpodetexto31">
    <w:name w:val="Recuo de corpo de texto 31"/>
    <w:basedOn w:val="Normal"/>
    <w:pPr>
      <w:ind w:left="60"/>
      <w:jc w:val="both"/>
    </w:pPr>
    <w:rPr>
      <w:rFonts w:ascii="Arial" w:hAnsi="Arial"/>
      <w:sz w:val="20"/>
    </w:rPr>
  </w:style>
  <w:style w:type="paragraph" w:customStyle="1" w:styleId="H1">
    <w:name w:val="H1"/>
    <w:basedOn w:val="Normal"/>
    <w:pPr>
      <w:keepLines/>
      <w:spacing w:line="320" w:lineRule="exact"/>
    </w:pPr>
    <w:rPr>
      <w:rFonts w:ascii="New York" w:hAnsi="New York"/>
      <w:spacing w:val="15"/>
      <w:sz w:val="30"/>
      <w:lang w:val="en-US"/>
    </w:r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b/>
      <w:sz w:val="28"/>
    </w:rPr>
  </w:style>
  <w:style w:type="paragraph" w:styleId="Ttulo">
    <w:name w:val="Title"/>
    <w:basedOn w:val="Normal"/>
    <w:next w:val="Subttulo"/>
    <w:qFormat/>
    <w:pPr>
      <w:jc w:val="center"/>
    </w:pPr>
    <w:rPr>
      <w:b/>
      <w:sz w:val="24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Textoembloco1">
    <w:name w:val="Texto em bloco1"/>
    <w:basedOn w:val="Normal"/>
    <w:pPr>
      <w:ind w:left="1122" w:right="568"/>
      <w:jc w:val="both"/>
    </w:pPr>
    <w:rPr>
      <w:sz w:val="22"/>
    </w:rPr>
  </w:style>
  <w:style w:type="paragraph" w:customStyle="1" w:styleId="Legenda10">
    <w:name w:val="Legenda1"/>
    <w:basedOn w:val="Normal"/>
    <w:next w:val="Normal"/>
    <w:pPr>
      <w:spacing w:line="216" w:lineRule="auto"/>
      <w:ind w:firstLine="480"/>
      <w:jc w:val="center"/>
    </w:pPr>
    <w:rPr>
      <w:rFonts w:ascii="Arial" w:hAnsi="Arial"/>
      <w:b/>
      <w:sz w:val="28"/>
      <w:lang w:val="pt-PT"/>
    </w:rPr>
  </w:style>
  <w:style w:type="paragraph" w:customStyle="1" w:styleId="txt1">
    <w:name w:val="txt1"/>
    <w:basedOn w:val="Normal"/>
    <w:pPr>
      <w:spacing w:before="100" w:after="100"/>
    </w:pPr>
    <w:rPr>
      <w:rFonts w:ascii="Arial" w:hAnsi="Arial" w:cs="Arial"/>
      <w:color w:val="000000"/>
      <w:sz w:val="22"/>
      <w:szCs w:val="22"/>
    </w:rPr>
  </w:style>
  <w:style w:type="paragraph" w:customStyle="1" w:styleId="T">
    <w:name w:val="T"/>
    <w:basedOn w:val="Normal"/>
    <w:pPr>
      <w:keepLines/>
      <w:tabs>
        <w:tab w:val="left" w:pos="300"/>
      </w:tabs>
      <w:spacing w:line="240" w:lineRule="exact"/>
      <w:jc w:val="both"/>
    </w:pPr>
    <w:rPr>
      <w:rFonts w:ascii="Janson Text" w:hAnsi="Janson Text"/>
      <w:sz w:val="20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82D0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82D08"/>
    <w:rPr>
      <w:sz w:val="16"/>
      <w:szCs w:val="16"/>
      <w:lang w:eastAsia="ar-SA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8371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83713"/>
    <w:rPr>
      <w:sz w:val="26"/>
      <w:lang w:eastAsia="ar-SA"/>
    </w:rPr>
  </w:style>
  <w:style w:type="paragraph" w:styleId="Legenda">
    <w:name w:val="caption"/>
    <w:basedOn w:val="Normal"/>
    <w:next w:val="Normal"/>
    <w:qFormat/>
    <w:rsid w:val="00153B61"/>
    <w:pPr>
      <w:suppressAutoHyphens w:val="0"/>
      <w:spacing w:line="216" w:lineRule="auto"/>
      <w:ind w:firstLine="480"/>
      <w:jc w:val="center"/>
    </w:pPr>
    <w:rPr>
      <w:rFonts w:ascii="Arial" w:hAnsi="Arial"/>
      <w:b/>
      <w:snapToGrid w:val="0"/>
      <w:sz w:val="28"/>
      <w:lang w:val="pt-PT"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73537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35377"/>
    <w:rPr>
      <w:sz w:val="16"/>
      <w:szCs w:val="16"/>
      <w:lang w:eastAsia="ar-SA"/>
    </w:rPr>
  </w:style>
  <w:style w:type="character" w:customStyle="1" w:styleId="Ttulo3Char">
    <w:name w:val="Título 3 Char"/>
    <w:basedOn w:val="Fontepargpadro"/>
    <w:link w:val="Ttulo3"/>
    <w:rsid w:val="002B0E34"/>
    <w:rPr>
      <w:rFonts w:ascii="Arial" w:hAnsi="Arial"/>
      <w:b/>
      <w:sz w:val="22"/>
      <w:lang w:eastAsia="ar-SA"/>
    </w:rPr>
  </w:style>
  <w:style w:type="character" w:customStyle="1" w:styleId="Ttulo9Char">
    <w:name w:val="Título 9 Char"/>
    <w:basedOn w:val="Fontepargpadro"/>
    <w:link w:val="Ttulo9"/>
    <w:rsid w:val="002B0E34"/>
    <w:rPr>
      <w:rFonts w:ascii="Arial" w:hAnsi="Arial" w:cs="Arial"/>
      <w:sz w:val="22"/>
      <w:szCs w:val="22"/>
      <w:lang w:eastAsia="ar-SA"/>
    </w:rPr>
  </w:style>
  <w:style w:type="character" w:customStyle="1" w:styleId="CabealhoChar">
    <w:name w:val="Cabeçalho Char"/>
    <w:basedOn w:val="Fontepargpadro"/>
    <w:link w:val="Cabealho"/>
    <w:rsid w:val="002B0E34"/>
    <w:rPr>
      <w:sz w:val="26"/>
      <w:lang w:eastAsia="ar-SA"/>
    </w:rPr>
  </w:style>
  <w:style w:type="character" w:customStyle="1" w:styleId="Ttulo1Char">
    <w:name w:val="Título 1 Char"/>
    <w:basedOn w:val="Fontepargpadro"/>
    <w:link w:val="Ttulo1"/>
    <w:rsid w:val="00912AC2"/>
    <w:rPr>
      <w:rFonts w:ascii="Arial" w:hAnsi="Arial"/>
      <w:b/>
      <w:sz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912AC2"/>
    <w:rPr>
      <w:rFonts w:ascii="Arial" w:hAnsi="Arial" w:cs="Arial"/>
      <w:sz w:val="22"/>
      <w:lang w:eastAsia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12AC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12AC2"/>
    <w:rPr>
      <w:sz w:val="26"/>
      <w:lang w:eastAsia="ar-SA"/>
    </w:rPr>
  </w:style>
  <w:style w:type="paragraph" w:customStyle="1" w:styleId="Default">
    <w:name w:val="Default"/>
    <w:rsid w:val="00DE5A65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70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70F"/>
    <w:rPr>
      <w:rFonts w:ascii="Tahoma" w:hAnsi="Tahoma" w:cs="Tahoma"/>
      <w:sz w:val="16"/>
      <w:szCs w:val="16"/>
      <w:lang w:eastAsia="ar-SA"/>
    </w:rPr>
  </w:style>
  <w:style w:type="table" w:styleId="Tabelacomgrade">
    <w:name w:val="Table Grid"/>
    <w:basedOn w:val="Tabelanormal"/>
    <w:uiPriority w:val="59"/>
    <w:rsid w:val="00105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81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5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5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5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7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981">
          <w:marLeft w:val="18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</vt:lpstr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</dc:title>
  <dc:subject/>
  <dc:creator>Rodrigo</dc:creator>
  <cp:keywords/>
  <cp:lastModifiedBy>Leonardo Araujo</cp:lastModifiedBy>
  <cp:revision>8</cp:revision>
  <cp:lastPrinted>2014-06-09T20:42:00Z</cp:lastPrinted>
  <dcterms:created xsi:type="dcterms:W3CDTF">2021-11-12T19:59:00Z</dcterms:created>
  <dcterms:modified xsi:type="dcterms:W3CDTF">2021-11-20T01:16:00Z</dcterms:modified>
</cp:coreProperties>
</file>